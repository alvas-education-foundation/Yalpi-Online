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85"/>
        <w:gridCol w:w="1344"/>
        <w:gridCol w:w="3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-06-</w:t>
            </w:r>
            <w:r>
              <w:rPr>
                <w:b/>
                <w:sz w:val="24"/>
                <w:szCs w:val="24"/>
              </w:rPr>
              <w:t>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Yalpi Nandika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 programming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4AL17EC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096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Data types,arrays,pointer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B</w:t>
            </w:r>
            <w:r>
              <w:rPr>
                <w:b/>
                <w:sz w:val="24"/>
                <w:szCs w:val="24"/>
              </w:rPr>
              <w:t>’ 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Yalpi-Online-Courses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15"/>
        <w:tblW w:w="100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4" w:hRule="atLeast"/>
        </w:trPr>
        <w:tc>
          <w:tcPr>
            <w:tcW w:w="1001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3" w:hRule="atLeast"/>
        </w:trPr>
        <w:tc>
          <w:tcPr>
            <w:tcW w:w="1001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</w:pPr>
            <w:r>
              <w:drawing>
                <wp:inline distT="0" distB="0" distL="0" distR="0">
                  <wp:extent cx="3898900" cy="2171065"/>
                  <wp:effectExtent l="19050" t="0" r="0" b="0"/>
                  <wp:docPr id="102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1"/>
                          <pic:cNvPicPr/>
                        </pic:nvPicPr>
                        <pic:blipFill>
                          <a:blip r:embed="rId4" cstate="print"/>
                          <a:srcRect t="11022" r="19095" b="8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9343" cy="2171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drawing>
                <wp:inline distT="0" distB="0" distL="0" distR="0">
                  <wp:extent cx="3841115" cy="2299970"/>
                  <wp:effectExtent l="19050" t="0" r="0" b="0"/>
                  <wp:docPr id="1027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Picture 4"/>
                          <pic:cNvPicPr/>
                        </pic:nvPicPr>
                        <pic:blipFill>
                          <a:blip r:embed="rId5" cstate="print"/>
                          <a:srcRect t="9138" r="20616" b="49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164" cy="2300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</w:p>
          <w:p>
            <w:pPr>
              <w:pStyle w:val="2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after="0" w:line="276" w:lineRule="auto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  <w:p>
            <w:pPr>
              <w:pStyle w:val="2"/>
              <w:shd w:val="clear" w:color="auto" w:fill="FFFFFF"/>
              <w:spacing w:before="75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  <w:t xml:space="preserve"> </w:t>
            </w:r>
          </w:p>
          <w:p>
            <w:pPr>
              <w:pStyle w:val="2"/>
              <w:shd w:val="clear" w:color="auto" w:fill="FFFFFF"/>
              <w:spacing w:before="75" w:line="312" w:lineRule="atLeast"/>
              <w:outlineLvl w:val="0"/>
              <w:rPr>
                <w:rFonts w:ascii="Helvetica" w:hAnsi="Helvetica" w:cs="Helvetica"/>
                <w:bCs w:val="0"/>
                <w:color w:val="610B38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Data Types: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data type specifies the type of data that a variable can store such as integer, floating, character etc.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There are 4 types of data types in C++ language.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1.Basic Data Type-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int, char, float, double, etc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2.Derived data type-arrays,pointer etc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3.Enumeration Data Type- enum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4.User defined data type-structure</w:t>
            </w:r>
          </w:p>
          <w:p>
            <w:pPr>
              <w:pStyle w:val="3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Basic Data Types:</w:t>
            </w:r>
          </w:p>
          <w:p>
            <w:pPr>
              <w:pStyle w:val="8"/>
              <w:shd w:val="clear" w:color="auto" w:fill="FFFFFF"/>
              <w:spacing w:line="276" w:lineRule="auto"/>
              <w:rPr>
                <w:shd w:val="clear" w:color="auto" w:fill="FFFFFF"/>
              </w:rPr>
            </w:pPr>
            <w:r>
              <w:t>The basic data types are integer-based and floating-point based. C++ language supports both signed and unsigned literals.</w:t>
            </w:r>
            <w:r>
              <w:rPr>
                <w:shd w:val="clear" w:color="auto" w:fill="FFFFFF"/>
              </w:rPr>
              <w:t>The memory size of basic data types may change according to 32 or 64 bit operating system.</w:t>
            </w:r>
          </w:p>
          <w:p>
            <w:pPr>
              <w:pStyle w:val="8"/>
              <w:shd w:val="clear" w:color="auto" w:fill="FFFFFF"/>
              <w:spacing w:line="276" w:lineRule="auto"/>
              <w:rPr>
                <w:b/>
              </w:rPr>
            </w:pPr>
            <w:r>
              <w:rPr>
                <w:b/>
              </w:rPr>
              <w:t>Arrays:</w:t>
            </w:r>
          </w:p>
          <w:p>
            <w:pPr>
              <w:pStyle w:val="8"/>
              <w:shd w:val="clear" w:color="auto" w:fill="FFFFFF"/>
            </w:pPr>
            <w:r>
              <w:t>Like other programming languages, array in C++ is a group of similar types of elements that have contiguous memory location.</w:t>
            </w:r>
          </w:p>
          <w:p>
            <w:pPr>
              <w:pStyle w:val="8"/>
              <w:shd w:val="clear" w:color="auto" w:fill="FFFFFF"/>
            </w:pPr>
            <w:r>
              <w:t>In C++ </w:t>
            </w:r>
            <w:r>
              <w:rPr>
                <w:rStyle w:val="13"/>
                <w:b w:val="0"/>
              </w:rPr>
              <w:t>std::array</w:t>
            </w:r>
            <w:r>
              <w:t> is a container that encapsulates fixed size arrays. In C++, array index starts from 0. We can store only fixed set of elements in C++ array.</w:t>
            </w:r>
          </w:p>
          <w:p>
            <w:pPr>
              <w:pStyle w:val="3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Advantages of C++ Array</w:t>
            </w:r>
          </w:p>
          <w:p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Optimization (less code)</w:t>
            </w:r>
          </w:p>
          <w:p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Access</w:t>
            </w:r>
          </w:p>
          <w:p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 to traverse data</w:t>
            </w:r>
          </w:p>
          <w:p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 to manipulate data</w:t>
            </w:r>
          </w:p>
          <w:p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 to sort data etc.</w:t>
            </w:r>
          </w:p>
          <w:p>
            <w:pPr>
              <w:pStyle w:val="3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Disadvantages of C++ Array</w:t>
            </w:r>
          </w:p>
          <w:p>
            <w:pPr>
              <w:numPr>
                <w:ilvl w:val="0"/>
                <w:numId w:val="2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Fixed size</w:t>
            </w:r>
          </w:p>
          <w:p>
            <w:pPr>
              <w:pStyle w:val="3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Array Types:</w:t>
            </w:r>
          </w:p>
          <w:p>
            <w:pPr>
              <w:pStyle w:val="8"/>
              <w:shd w:val="clear" w:color="auto" w:fill="FFFFFF"/>
            </w:pPr>
            <w:r>
              <w:t>There are 2 types of arrays in C++ programming:</w:t>
            </w:r>
          </w:p>
          <w:p>
            <w:pPr>
              <w:numPr>
                <w:ilvl w:val="0"/>
                <w:numId w:val="3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Single Dimensional Array</w:t>
            </w:r>
          </w:p>
          <w:p>
            <w:pPr>
              <w:numPr>
                <w:ilvl w:val="0"/>
                <w:numId w:val="3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Multidimensional Array</w:t>
            </w:r>
          </w:p>
          <w:p>
            <w:pPr>
              <w:pStyle w:val="3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pStyle w:val="3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Single Dimensional Array:</w:t>
            </w:r>
          </w:p>
          <w:p>
            <w:pPr>
              <w:pStyle w:val="8"/>
              <w:shd w:val="clear" w:color="auto" w:fill="FFFFFF"/>
            </w:pPr>
            <w:r>
              <w:t>Let's see a simple example of C++ array, where we are going to create, initialize and traverse array.</w:t>
            </w:r>
          </w:p>
          <w:p>
            <w:pPr>
              <w:numPr>
                <w:ilvl w:val="0"/>
                <w:numId w:val="4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#include &lt;iostream&gt;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 </w:t>
            </w:r>
          </w:p>
          <w:p>
            <w:pPr>
              <w:numPr>
                <w:ilvl w:val="0"/>
                <w:numId w:val="4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using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namespace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std;  </w:t>
            </w:r>
          </w:p>
          <w:p>
            <w:pPr>
              <w:numPr>
                <w:ilvl w:val="0"/>
                <w:numId w:val="4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main()  </w:t>
            </w:r>
          </w:p>
          <w:p>
            <w:pPr>
              <w:numPr>
                <w:ilvl w:val="0"/>
                <w:numId w:val="4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{  </w:t>
            </w:r>
          </w:p>
          <w:p>
            <w:pPr>
              <w:numPr>
                <w:ilvl w:val="0"/>
                <w:numId w:val="4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arr[5]={10, 0, 20, 0, 30}; 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//creating and initializing array 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 </w:t>
            </w:r>
          </w:p>
          <w:p>
            <w:pPr>
              <w:numPr>
                <w:ilvl w:val="0"/>
                <w:numId w:val="4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      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//traversing array 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 </w:t>
            </w:r>
          </w:p>
          <w:p>
            <w:pPr>
              <w:numPr>
                <w:ilvl w:val="0"/>
                <w:numId w:val="4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       </w:t>
            </w: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for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(</w:t>
            </w: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i = 0; i &lt; 5; i++)    </w:t>
            </w:r>
          </w:p>
          <w:p>
            <w:pPr>
              <w:numPr>
                <w:ilvl w:val="0"/>
                <w:numId w:val="4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       {    </w:t>
            </w:r>
          </w:p>
          <w:p>
            <w:pPr>
              <w:numPr>
                <w:ilvl w:val="0"/>
                <w:numId w:val="4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           cout&lt;&lt;arr[i]&lt;&lt;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"\n"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;    </w:t>
            </w:r>
          </w:p>
          <w:p>
            <w:pPr>
              <w:numPr>
                <w:ilvl w:val="0"/>
                <w:numId w:val="4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       }    </w:t>
            </w:r>
          </w:p>
          <w:p>
            <w:pPr>
              <w:numPr>
                <w:ilvl w:val="0"/>
                <w:numId w:val="4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}</w:t>
            </w:r>
          </w:p>
          <w:p>
            <w:pPr>
              <w:pStyle w:val="2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Multidimensional Arrays:</w:t>
            </w:r>
          </w:p>
          <w:p>
            <w:pPr>
              <w:pStyle w:val="8"/>
              <w:shd w:val="clear" w:color="auto" w:fill="FFFFFF"/>
            </w:pPr>
            <w:r>
              <w:t xml:space="preserve">The multidimensional array is also known as rectangular arrays in C++. It can be two dimensional or three dimensional. The data is stored in tabular form (row </w:t>
            </w:r>
            <w:r>
              <w:rPr>
                <w:rFonts w:ascii="Cambria Math" w:hAnsi="Cambria Math"/>
              </w:rPr>
              <w:t>∗</w:t>
            </w:r>
            <w:r>
              <w:t xml:space="preserve"> column) which is also known as matrix.</w:t>
            </w:r>
          </w:p>
          <w:p>
            <w:pPr>
              <w:numPr>
                <w:ilvl w:val="0"/>
                <w:numId w:val="5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#include &lt;iostream&gt;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 </w:t>
            </w:r>
          </w:p>
          <w:p>
            <w:pPr>
              <w:numPr>
                <w:ilvl w:val="0"/>
                <w:numId w:val="5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using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namespace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std;  </w:t>
            </w:r>
          </w:p>
          <w:p>
            <w:pPr>
              <w:numPr>
                <w:ilvl w:val="0"/>
                <w:numId w:val="5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main()  </w:t>
            </w:r>
          </w:p>
          <w:p>
            <w:pPr>
              <w:numPr>
                <w:ilvl w:val="0"/>
                <w:numId w:val="5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{  </w:t>
            </w:r>
          </w:p>
          <w:p>
            <w:pPr>
              <w:numPr>
                <w:ilvl w:val="0"/>
                <w:numId w:val="5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 </w:t>
            </w: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test[3][3]; 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//declaration of 2D array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 </w:t>
            </w:r>
          </w:p>
          <w:p>
            <w:pPr>
              <w:numPr>
                <w:ilvl w:val="0"/>
                <w:numId w:val="5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   test[0][0]=5; 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//initialization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 </w:t>
            </w:r>
          </w:p>
          <w:p>
            <w:pPr>
              <w:numPr>
                <w:ilvl w:val="0"/>
                <w:numId w:val="5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   test[0][1]=10;   </w:t>
            </w:r>
          </w:p>
          <w:p>
            <w:pPr>
              <w:numPr>
                <w:ilvl w:val="0"/>
                <w:numId w:val="5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   test[1][1]=15;  </w:t>
            </w:r>
          </w:p>
          <w:p>
            <w:pPr>
              <w:numPr>
                <w:ilvl w:val="0"/>
                <w:numId w:val="5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   test[1][2]=20;  </w:t>
            </w:r>
          </w:p>
          <w:p>
            <w:pPr>
              <w:numPr>
                <w:ilvl w:val="0"/>
                <w:numId w:val="5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   test[2][0]=30;  </w:t>
            </w:r>
          </w:p>
          <w:p>
            <w:pPr>
              <w:numPr>
                <w:ilvl w:val="0"/>
                <w:numId w:val="5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   test[2][2]=10;  </w:t>
            </w:r>
          </w:p>
          <w:p>
            <w:pPr>
              <w:numPr>
                <w:ilvl w:val="0"/>
                <w:numId w:val="5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  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//traversal 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 </w:t>
            </w:r>
          </w:p>
          <w:p>
            <w:pPr>
              <w:numPr>
                <w:ilvl w:val="0"/>
                <w:numId w:val="5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   </w:t>
            </w: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for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i = 0; i &lt; 3; ++i)  </w:t>
            </w:r>
          </w:p>
          <w:p>
            <w:pPr>
              <w:numPr>
                <w:ilvl w:val="0"/>
                <w:numId w:val="5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   {  </w:t>
            </w:r>
          </w:p>
          <w:p>
            <w:pPr>
              <w:numPr>
                <w:ilvl w:val="0"/>
                <w:numId w:val="5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       </w:t>
            </w: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for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j = 0; j &lt; 3; ++j)  </w:t>
            </w:r>
          </w:p>
          <w:p>
            <w:pPr>
              <w:numPr>
                <w:ilvl w:val="0"/>
                <w:numId w:val="5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       {  </w:t>
            </w:r>
          </w:p>
          <w:p>
            <w:pPr>
              <w:numPr>
                <w:ilvl w:val="0"/>
                <w:numId w:val="5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           cout&lt;&lt; test[i][j]&lt;&lt;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" "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;  </w:t>
            </w:r>
          </w:p>
          <w:p>
            <w:pPr>
              <w:numPr>
                <w:ilvl w:val="0"/>
                <w:numId w:val="5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       }  </w:t>
            </w:r>
          </w:p>
          <w:p>
            <w:pPr>
              <w:numPr>
                <w:ilvl w:val="0"/>
                <w:numId w:val="5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       cout&lt;&lt;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"\n"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;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//new line at each row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 </w:t>
            </w:r>
          </w:p>
          <w:p>
            <w:pPr>
              <w:numPr>
                <w:ilvl w:val="0"/>
                <w:numId w:val="5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   }  </w:t>
            </w:r>
          </w:p>
          <w:p>
            <w:pPr>
              <w:numPr>
                <w:ilvl w:val="0"/>
                <w:numId w:val="5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   </w:t>
            </w: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return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0;  </w:t>
            </w:r>
          </w:p>
          <w:p>
            <w:pPr>
              <w:numPr>
                <w:ilvl w:val="0"/>
                <w:numId w:val="5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}</w:t>
            </w:r>
          </w:p>
          <w:p>
            <w:pPr>
              <w:numPr>
                <w:ilvl w:val="0"/>
                <w:numId w:val="5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 </w:t>
            </w:r>
          </w:p>
          <w:p>
            <w:pPr>
              <w:pStyle w:val="2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Pointers:</w:t>
            </w:r>
          </w:p>
          <w:p>
            <w:pPr>
              <w:pStyle w:val="8"/>
              <w:shd w:val="clear" w:color="auto" w:fill="FFFFFF"/>
            </w:pPr>
            <w:r>
              <w:t>The pointer in C++ language is a variable, it is also known as locator or indicator that points to an address of a value.</w:t>
            </w:r>
          </w:p>
          <w:p>
            <w:pPr>
              <w:pStyle w:val="8"/>
              <w:shd w:val="clear" w:color="auto" w:fill="FFFFFF"/>
            </w:pPr>
            <w:r>
              <w:rPr>
                <w:rStyle w:val="13"/>
              </w:rPr>
              <w:t>Advantage of pointer</w:t>
            </w:r>
          </w:p>
          <w:p>
            <w:pPr>
              <w:pStyle w:val="8"/>
              <w:shd w:val="clear" w:color="auto" w:fill="FFFFFF"/>
            </w:pPr>
            <w:r>
              <w:t>1) Pointer reduces the code and improves the performance, it is used to retrieving strings, trees etc. and used with arrays, structures and functions.</w:t>
            </w:r>
          </w:p>
          <w:p>
            <w:pPr>
              <w:pStyle w:val="8"/>
              <w:shd w:val="clear" w:color="auto" w:fill="FFFFFF"/>
            </w:pPr>
            <w:r>
              <w:t>We can return multiple values from function using pointer.</w:t>
            </w:r>
          </w:p>
          <w:p>
            <w:pPr>
              <w:pStyle w:val="8"/>
              <w:shd w:val="clear" w:color="auto" w:fill="FFFFFF"/>
            </w:pPr>
            <w:r>
              <w:t>3) It makes you able to access any memory location in the computer's memory.</w:t>
            </w:r>
          </w:p>
          <w:p>
            <w:pPr>
              <w:pStyle w:val="8"/>
              <w:shd w:val="clear" w:color="auto" w:fill="FFFFFF"/>
            </w:pPr>
            <w:r>
              <w:rPr>
                <w:rStyle w:val="13"/>
              </w:rPr>
              <w:t>Usage of pointer</w:t>
            </w:r>
          </w:p>
          <w:p>
            <w:pPr>
              <w:pStyle w:val="8"/>
              <w:shd w:val="clear" w:color="auto" w:fill="FFFFFF"/>
            </w:pPr>
            <w:r>
              <w:t>There are many usage of pointers in C++ language.</w:t>
            </w:r>
          </w:p>
          <w:p>
            <w:pPr>
              <w:pStyle w:val="8"/>
              <w:shd w:val="clear" w:color="auto" w:fill="FFFFFF"/>
            </w:pPr>
            <w:r>
              <w:rPr>
                <w:rStyle w:val="13"/>
              </w:rPr>
              <w:t>1) Dynamic memory allocation</w:t>
            </w:r>
          </w:p>
          <w:p>
            <w:pPr>
              <w:pStyle w:val="8"/>
              <w:shd w:val="clear" w:color="auto" w:fill="FFFFFF"/>
            </w:pPr>
            <w:r>
              <w:t>In c language, we can dynamically allocate memory using malloc() and calloc() functions where pointer is used.</w:t>
            </w:r>
          </w:p>
          <w:p>
            <w:pPr>
              <w:pStyle w:val="8"/>
              <w:shd w:val="clear" w:color="auto" w:fill="FFFFFF"/>
            </w:pPr>
            <w:r>
              <w:rPr>
                <w:rStyle w:val="13"/>
              </w:rPr>
              <w:t>2) Arrays, Functions and Structures</w:t>
            </w:r>
          </w:p>
          <w:p>
            <w:pPr>
              <w:pStyle w:val="8"/>
              <w:shd w:val="clear" w:color="auto" w:fill="FFFFFF"/>
            </w:pPr>
            <w:r>
              <w:t>Pointers in c language are widely used in arrays, functions and structures. It reduces the code and improves the performance.</w:t>
            </w:r>
          </w:p>
          <w:p>
            <w:pPr>
              <w:pStyle w:val="3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Pointer Program to swap 2 numbers without using 3rd variable</w:t>
            </w:r>
          </w:p>
          <w:p>
            <w:pPr>
              <w:numPr>
                <w:ilvl w:val="0"/>
                <w:numId w:val="6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#include &lt;iostream&gt;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 </w:t>
            </w:r>
          </w:p>
          <w:p>
            <w:pPr>
              <w:numPr>
                <w:ilvl w:val="0"/>
                <w:numId w:val="6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using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namespace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std;  </w:t>
            </w:r>
          </w:p>
          <w:p>
            <w:pPr>
              <w:numPr>
                <w:ilvl w:val="0"/>
                <w:numId w:val="6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main()  </w:t>
            </w:r>
          </w:p>
          <w:p>
            <w:pPr>
              <w:numPr>
                <w:ilvl w:val="0"/>
                <w:numId w:val="6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{  </w:t>
            </w:r>
          </w:p>
          <w:p>
            <w:pPr>
              <w:numPr>
                <w:ilvl w:val="0"/>
                <w:numId w:val="6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a=20,b=10,</w:t>
            </w:r>
            <w:r>
              <w:rPr>
                <w:rFonts w:ascii="Cambria Math" w:hAnsi="Cambria Math" w:eastAsia="Times New Roman" w:cs="Times New Roman"/>
                <w:sz w:val="24"/>
                <w:szCs w:val="24"/>
              </w:rPr>
              <w:t>∗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p1=&amp;a,</w:t>
            </w:r>
            <w:r>
              <w:rPr>
                <w:rFonts w:ascii="Cambria Math" w:hAnsi="Cambria Math" w:eastAsia="Times New Roman" w:cs="Times New Roman"/>
                <w:sz w:val="24"/>
                <w:szCs w:val="24"/>
              </w:rPr>
              <w:t>∗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p2=&amp;b;    </w:t>
            </w:r>
          </w:p>
          <w:p>
            <w:pPr>
              <w:numPr>
                <w:ilvl w:val="0"/>
                <w:numId w:val="6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cout&lt;&lt;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"Before swap: </w:t>
            </w:r>
            <w:r>
              <w:rPr>
                <w:rFonts w:ascii="Cambria Math" w:hAnsi="Cambria Math" w:eastAsia="Times New Roman" w:cs="Times New Roman"/>
                <w:sz w:val="24"/>
                <w:szCs w:val="24"/>
              </w:rPr>
              <w:t>∗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p1="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&lt;&lt;</w:t>
            </w:r>
            <w:r>
              <w:rPr>
                <w:rFonts w:ascii="Cambria Math" w:hAnsi="Cambria Math" w:eastAsia="Times New Roman" w:cs="Times New Roman"/>
                <w:sz w:val="24"/>
                <w:szCs w:val="24"/>
              </w:rPr>
              <w:t>∗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p1&lt;&lt;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" </w:t>
            </w:r>
            <w:r>
              <w:rPr>
                <w:rFonts w:ascii="Cambria Math" w:hAnsi="Cambria Math" w:eastAsia="Times New Roman" w:cs="Times New Roman"/>
                <w:sz w:val="24"/>
                <w:szCs w:val="24"/>
              </w:rPr>
              <w:t>∗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p2="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&lt;&lt;</w:t>
            </w:r>
            <w:r>
              <w:rPr>
                <w:rFonts w:ascii="Cambria Math" w:hAnsi="Cambria Math" w:eastAsia="Times New Roman" w:cs="Times New Roman"/>
                <w:sz w:val="24"/>
                <w:szCs w:val="24"/>
              </w:rPr>
              <w:t>∗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p2&lt;&lt;endl;    </w:t>
            </w:r>
          </w:p>
          <w:p>
            <w:pPr>
              <w:numPr>
                <w:ilvl w:val="0"/>
                <w:numId w:val="6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eastAsia="Times New Roman" w:cs="Times New Roman"/>
                <w:sz w:val="24"/>
                <w:szCs w:val="24"/>
              </w:rPr>
              <w:t>∗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p1=</w:t>
            </w:r>
            <w:r>
              <w:rPr>
                <w:rFonts w:ascii="Cambria Math" w:hAnsi="Cambria Math" w:eastAsia="Times New Roman" w:cs="Times New Roman"/>
                <w:sz w:val="24"/>
                <w:szCs w:val="24"/>
              </w:rPr>
              <w:t>∗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p1+</w:t>
            </w:r>
            <w:r>
              <w:rPr>
                <w:rFonts w:ascii="Cambria Math" w:hAnsi="Cambria Math" w:eastAsia="Times New Roman" w:cs="Times New Roman"/>
                <w:sz w:val="24"/>
                <w:szCs w:val="24"/>
              </w:rPr>
              <w:t>∗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p2;    </w:t>
            </w:r>
          </w:p>
          <w:p>
            <w:pPr>
              <w:numPr>
                <w:ilvl w:val="0"/>
                <w:numId w:val="6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eastAsia="Times New Roman" w:cs="Times New Roman"/>
                <w:sz w:val="24"/>
                <w:szCs w:val="24"/>
              </w:rPr>
              <w:t>∗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p2=</w:t>
            </w:r>
            <w:r>
              <w:rPr>
                <w:rFonts w:ascii="Cambria Math" w:hAnsi="Cambria Math" w:eastAsia="Times New Roman" w:cs="Times New Roman"/>
                <w:sz w:val="24"/>
                <w:szCs w:val="24"/>
              </w:rPr>
              <w:t>∗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p1-</w:t>
            </w:r>
            <w:r>
              <w:rPr>
                <w:rFonts w:ascii="Cambria Math" w:hAnsi="Cambria Math" w:eastAsia="Times New Roman" w:cs="Times New Roman"/>
                <w:sz w:val="24"/>
                <w:szCs w:val="24"/>
              </w:rPr>
              <w:t>∗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p2;    </w:t>
            </w:r>
          </w:p>
          <w:p>
            <w:pPr>
              <w:numPr>
                <w:ilvl w:val="0"/>
                <w:numId w:val="6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 Math" w:hAnsi="Cambria Math" w:eastAsia="Times New Roman" w:cs="Times New Roman"/>
                <w:sz w:val="24"/>
                <w:szCs w:val="24"/>
              </w:rPr>
              <w:t>∗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p1=</w:t>
            </w:r>
            <w:r>
              <w:rPr>
                <w:rFonts w:ascii="Cambria Math" w:hAnsi="Cambria Math" w:eastAsia="Times New Roman" w:cs="Times New Roman"/>
                <w:sz w:val="24"/>
                <w:szCs w:val="24"/>
              </w:rPr>
              <w:t>∗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p1-</w:t>
            </w:r>
            <w:r>
              <w:rPr>
                <w:rFonts w:ascii="Cambria Math" w:hAnsi="Cambria Math" w:eastAsia="Times New Roman" w:cs="Times New Roman"/>
                <w:sz w:val="24"/>
                <w:szCs w:val="24"/>
              </w:rPr>
              <w:t>∗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p2;    </w:t>
            </w:r>
          </w:p>
          <w:p>
            <w:pPr>
              <w:numPr>
                <w:ilvl w:val="0"/>
                <w:numId w:val="6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cout&lt;&lt;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"After swap: </w:t>
            </w:r>
            <w:r>
              <w:rPr>
                <w:rFonts w:ascii="Cambria Math" w:hAnsi="Cambria Math" w:eastAsia="Times New Roman" w:cs="Times New Roman"/>
                <w:sz w:val="24"/>
                <w:szCs w:val="24"/>
              </w:rPr>
              <w:t>∗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p1="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&lt;&lt;</w:t>
            </w:r>
            <w:r>
              <w:rPr>
                <w:rFonts w:ascii="Cambria Math" w:hAnsi="Cambria Math" w:eastAsia="Times New Roman" w:cs="Times New Roman"/>
                <w:sz w:val="24"/>
                <w:szCs w:val="24"/>
              </w:rPr>
              <w:t>∗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p1&lt;&lt;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" </w:t>
            </w:r>
            <w:r>
              <w:rPr>
                <w:rFonts w:ascii="Cambria Math" w:hAnsi="Cambria Math" w:eastAsia="Times New Roman" w:cs="Times New Roman"/>
                <w:sz w:val="24"/>
                <w:szCs w:val="24"/>
              </w:rPr>
              <w:t>∗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p2="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&lt;&lt;</w:t>
            </w:r>
            <w:r>
              <w:rPr>
                <w:rFonts w:ascii="Cambria Math" w:hAnsi="Cambria Math" w:eastAsia="Times New Roman" w:cs="Times New Roman"/>
                <w:sz w:val="24"/>
                <w:szCs w:val="24"/>
              </w:rPr>
              <w:t>∗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p2&lt;&lt;endl;    </w:t>
            </w:r>
          </w:p>
          <w:p>
            <w:pPr>
              <w:numPr>
                <w:ilvl w:val="0"/>
                <w:numId w:val="6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  </w:t>
            </w: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return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0;  </w:t>
            </w:r>
          </w:p>
          <w:p>
            <w:pPr>
              <w:numPr>
                <w:ilvl w:val="0"/>
                <w:numId w:val="6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}  </w:t>
            </w:r>
          </w:p>
          <w:p>
            <w:pPr>
              <w:spacing w:after="0" w:line="276" w:lineRule="auto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001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36"/>
          <w:u w:val="single"/>
        </w:rPr>
      </w:pPr>
    </w:p>
    <w:p>
      <w:pPr>
        <w:rPr>
          <w:b/>
          <w:sz w:val="36"/>
          <w:u w:val="single"/>
        </w:rPr>
      </w:pPr>
    </w:p>
    <w:p>
      <w:pPr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73"/>
        <w:gridCol w:w="1345"/>
        <w:gridCol w:w="3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23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-06-</w:t>
            </w:r>
            <w:r>
              <w:rPr>
                <w:b/>
                <w:sz w:val="24"/>
                <w:szCs w:val="24"/>
              </w:rPr>
              <w:t>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Yalpi Nandika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 programming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4AL17EC0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Functions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B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>’ 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Yalpi-Online-Courses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15"/>
        <w:tblW w:w="10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4" w:hRule="atLeast"/>
        </w:trPr>
        <w:tc>
          <w:tcPr>
            <w:tcW w:w="10296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3" w:hRule="atLeast"/>
        </w:trPr>
        <w:tc>
          <w:tcPr>
            <w:tcW w:w="1029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drawing>
                <wp:inline distT="0" distB="0" distL="0" distR="0">
                  <wp:extent cx="4154170" cy="2505075"/>
                  <wp:effectExtent l="19050" t="0" r="9525" b="0"/>
                  <wp:docPr id="1028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7"/>
                          <pic:cNvPicPr/>
                        </pic:nvPicPr>
                        <pic:blipFill>
                          <a:blip r:embed="rId6" cstate="print"/>
                          <a:srcRect t="9186" r="20554" b="48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461" cy="2505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shd w:val="clear" w:color="auto" w:fill="FFFFFF"/>
              <w:outlineLvl w:val="1"/>
              <w:rPr>
                <w:rFonts w:ascii="Segoe UI" w:hAnsi="Segoe UI" w:cs="Segoe UI"/>
                <w:color w:val="2E3234"/>
              </w:rPr>
            </w:pPr>
            <w:r>
              <w:rPr>
                <w:rFonts w:ascii="Segoe UI" w:hAnsi="Segoe UI" w:cs="Segoe UI"/>
                <w:color w:val="2E3234"/>
              </w:rPr>
              <w:t xml:space="preserve"> </w:t>
            </w:r>
            <w:r>
              <w:rPr>
                <w:lang w:val="en-US"/>
              </w:rPr>
              <w:drawing>
                <wp:inline distT="0" distB="0" distL="0" distR="0">
                  <wp:extent cx="4128770" cy="2465705"/>
                  <wp:effectExtent l="19050" t="0" r="9525" b="0"/>
                  <wp:docPr id="1029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Picture 10"/>
                          <pic:cNvPicPr/>
                        </pic:nvPicPr>
                        <pic:blipFill>
                          <a:blip r:embed="rId7" cstate="print"/>
                          <a:srcRect t="10804" r="20456" b="5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9232" cy="24663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shd w:val="clear" w:color="auto" w:fill="FFFFFF"/>
              <w:spacing w:before="75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  <w:t xml:space="preserve"> </w:t>
            </w:r>
          </w:p>
          <w:p>
            <w:pPr>
              <w:pStyle w:val="2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Functions:</w:t>
            </w:r>
          </w:p>
          <w:p>
            <w:pPr>
              <w:pStyle w:val="8"/>
              <w:shd w:val="clear" w:color="auto" w:fill="FFFFFF"/>
            </w:pPr>
            <w:r>
              <w:t>The function in C++ language is also known as procedure or subroutine in other programming languages.</w:t>
            </w:r>
          </w:p>
          <w:p>
            <w:pPr>
              <w:pStyle w:val="8"/>
              <w:shd w:val="clear" w:color="auto" w:fill="FFFFFF"/>
            </w:pPr>
            <w:r>
              <w:t>To perform any task, we can create function. A function can be called many times. It provides modularity and code reusability.</w:t>
            </w:r>
          </w:p>
          <w:p>
            <w:pPr>
              <w:pStyle w:val="3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Advantage of functions in C</w:t>
            </w:r>
          </w:p>
          <w:p>
            <w:pPr>
              <w:pStyle w:val="8"/>
              <w:shd w:val="clear" w:color="auto" w:fill="FFFFFF"/>
            </w:pPr>
            <w:r>
              <w:t>There are many advantages of functions.</w:t>
            </w:r>
          </w:p>
          <w:p>
            <w:pPr>
              <w:pStyle w:val="8"/>
              <w:shd w:val="clear" w:color="auto" w:fill="FFFFFF"/>
              <w:rPr>
                <w:b/>
              </w:rPr>
            </w:pPr>
            <w:r>
              <w:rPr>
                <w:rStyle w:val="13"/>
                <w:b w:val="0"/>
              </w:rPr>
              <w:t>1) Code Reusability</w:t>
            </w:r>
          </w:p>
          <w:p>
            <w:pPr>
              <w:pStyle w:val="8"/>
              <w:shd w:val="clear" w:color="auto" w:fill="FFFFFF"/>
            </w:pPr>
            <w:r>
              <w:t>By creating functions in C++, you can call it many times. So we don't need to write the same code again and again.</w:t>
            </w:r>
          </w:p>
          <w:p>
            <w:pPr>
              <w:pStyle w:val="8"/>
              <w:shd w:val="clear" w:color="auto" w:fill="FFFFFF"/>
              <w:rPr>
                <w:b/>
              </w:rPr>
            </w:pPr>
            <w:r>
              <w:rPr>
                <w:rStyle w:val="13"/>
                <w:b w:val="0"/>
              </w:rPr>
              <w:t>2) Code optimization</w:t>
            </w:r>
          </w:p>
          <w:p>
            <w:pPr>
              <w:pStyle w:val="8"/>
              <w:shd w:val="clear" w:color="auto" w:fill="FFFFFF"/>
            </w:pPr>
            <w:r>
              <w:t>It makes the code optimized, we don't need to write much code.</w:t>
            </w:r>
          </w:p>
          <w:p>
            <w:pPr>
              <w:pStyle w:val="8"/>
              <w:shd w:val="clear" w:color="auto" w:fill="FFFFFF"/>
            </w:pPr>
            <w:r>
              <w:t>Suppose, you have to check 3 numbers (531, 883 and 781) whether it is prime number or not. Without using function, you need to write the prime number logic 3 times. So, there is repetition of code.</w:t>
            </w:r>
          </w:p>
          <w:p>
            <w:pPr>
              <w:pStyle w:val="8"/>
              <w:shd w:val="clear" w:color="auto" w:fill="FFFFFF"/>
            </w:pPr>
            <w:r>
              <w:t>But if you use functions, you need to write the logic only once and you can reuse it several times.</w:t>
            </w:r>
          </w:p>
          <w:p>
            <w:pPr>
              <w:pStyle w:val="3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Types of Functions</w:t>
            </w:r>
          </w:p>
          <w:p>
            <w:pPr>
              <w:pStyle w:val="8"/>
              <w:shd w:val="clear" w:color="auto" w:fill="FFFFFF"/>
            </w:pPr>
            <w:r>
              <w:t>There are two types of functions in C programming:</w:t>
            </w:r>
          </w:p>
          <w:p>
            <w:pPr>
              <w:pStyle w:val="8"/>
              <w:shd w:val="clear" w:color="auto" w:fill="FFFFFF"/>
            </w:pPr>
            <w:r>
              <w:rPr>
                <w:rStyle w:val="13"/>
                <w:b w:val="0"/>
              </w:rPr>
              <w:t>1. Library Functions:</w:t>
            </w:r>
            <w:r>
              <w:t> are the functions which are declared in the C++ header files such as ceil(x), cos(x), exp(x), etc.</w:t>
            </w:r>
          </w:p>
          <w:p>
            <w:pPr>
              <w:pStyle w:val="8"/>
              <w:shd w:val="clear" w:color="auto" w:fill="FFFFFF"/>
            </w:pPr>
            <w:r>
              <w:rPr>
                <w:rStyle w:val="13"/>
                <w:b w:val="0"/>
              </w:rPr>
              <w:t>2. User-defined functions</w:t>
            </w:r>
            <w:r>
              <w:rPr>
                <w:rStyle w:val="13"/>
              </w:rPr>
              <w:t>:</w:t>
            </w:r>
            <w:r>
              <w:t> are the functions which are created by the C++ programmer, so that he/she can use it many times. It reduces complexity of a big program and optimizes the code.</w:t>
            </w:r>
          </w:p>
          <w:p>
            <w:pPr>
              <w:pStyle w:val="3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C++ Function Example</w:t>
            </w:r>
          </w:p>
          <w:p>
            <w:pPr>
              <w:numPr>
                <w:ilvl w:val="0"/>
                <w:numId w:val="7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#include &lt;iostream&gt;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 </w:t>
            </w:r>
          </w:p>
          <w:p>
            <w:pPr>
              <w:numPr>
                <w:ilvl w:val="0"/>
                <w:numId w:val="7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using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namespace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std;  </w:t>
            </w:r>
          </w:p>
          <w:p>
            <w:pPr>
              <w:numPr>
                <w:ilvl w:val="0"/>
                <w:numId w:val="7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void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func() {    </w:t>
            </w:r>
          </w:p>
          <w:p>
            <w:pPr>
              <w:numPr>
                <w:ilvl w:val="0"/>
                <w:numId w:val="7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  </w:t>
            </w: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static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i=0;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//static variable 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 </w:t>
            </w:r>
          </w:p>
          <w:p>
            <w:pPr>
              <w:numPr>
                <w:ilvl w:val="0"/>
                <w:numId w:val="7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  </w:t>
            </w: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j=0;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//local variable 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 </w:t>
            </w:r>
          </w:p>
          <w:p>
            <w:pPr>
              <w:numPr>
                <w:ilvl w:val="0"/>
                <w:numId w:val="7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  i++;    </w:t>
            </w:r>
          </w:p>
          <w:p>
            <w:pPr>
              <w:numPr>
                <w:ilvl w:val="0"/>
                <w:numId w:val="7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  j++;    </w:t>
            </w:r>
          </w:p>
          <w:p>
            <w:pPr>
              <w:numPr>
                <w:ilvl w:val="0"/>
                <w:numId w:val="7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  cout&lt;&lt;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"i="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&lt;&lt; i&lt;&lt;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" and j="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&lt;&lt;j&lt;&lt;endl;    </w:t>
            </w:r>
          </w:p>
          <w:p>
            <w:pPr>
              <w:numPr>
                <w:ilvl w:val="0"/>
                <w:numId w:val="7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}    </w:t>
            </w:r>
          </w:p>
          <w:p>
            <w:pPr>
              <w:numPr>
                <w:ilvl w:val="0"/>
                <w:numId w:val="7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main()  </w:t>
            </w:r>
          </w:p>
          <w:p>
            <w:pPr>
              <w:numPr>
                <w:ilvl w:val="0"/>
                <w:numId w:val="7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{  </w:t>
            </w:r>
          </w:p>
          <w:p>
            <w:pPr>
              <w:numPr>
                <w:ilvl w:val="0"/>
                <w:numId w:val="7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func();    </w:t>
            </w:r>
          </w:p>
          <w:p>
            <w:pPr>
              <w:numPr>
                <w:ilvl w:val="0"/>
                <w:numId w:val="7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func();    </w:t>
            </w:r>
          </w:p>
          <w:p>
            <w:pPr>
              <w:numPr>
                <w:ilvl w:val="0"/>
                <w:numId w:val="7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func();    </w:t>
            </w:r>
          </w:p>
          <w:p>
            <w:pPr>
              <w:numPr>
                <w:ilvl w:val="0"/>
                <w:numId w:val="7"/>
              </w:numPr>
              <w:spacing w:after="0" w:line="315" w:lineRule="atLeast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}  </w:t>
            </w:r>
          </w:p>
          <w:p>
            <w:pPr>
              <w:pStyle w:val="3"/>
              <w:shd w:val="clear" w:color="auto" w:fill="FFFFFF"/>
              <w:outlineLv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029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36"/>
          <w:u w:val="single"/>
        </w:rPr>
      </w:pPr>
    </w:p>
    <w:p>
      <w:pPr>
        <w:rPr>
          <w:b/>
          <w:sz w:val="36"/>
          <w:u w:val="single"/>
        </w:rPr>
      </w:pPr>
    </w:p>
    <w:p>
      <w:pPr>
        <w:rPr>
          <w:b/>
          <w:sz w:val="36"/>
          <w:u w:val="single"/>
        </w:rPr>
      </w:pPr>
    </w:p>
    <w:p>
      <w:pPr>
        <w:rPr>
          <w:b/>
          <w:sz w:val="36"/>
          <w:u w:val="single"/>
        </w:rPr>
      </w:pPr>
    </w:p>
    <w:p>
      <w:pPr>
        <w:rPr>
          <w:b/>
          <w:sz w:val="36"/>
          <w:u w:val="single"/>
        </w:rPr>
      </w:pPr>
    </w:p>
    <w:p>
      <w:pPr>
        <w:rPr>
          <w:b/>
          <w:sz w:val="36"/>
          <w:u w:val="single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Helvetica">
    <w:altName w:val="Arial"/>
    <w:panose1 w:val="020B0604020002020204"/>
    <w:charset w:val="00"/>
    <w:family w:val="swiss"/>
    <w:pitch w:val="default"/>
    <w:sig w:usb0="00000000" w:usb1="00000000" w:usb2="00000009" w:usb3="00000000" w:csb0="0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">
    <w:nsid w:val="00000004"/>
    <w:multiLevelType w:val="multilevel"/>
    <w:tmpl w:val="000000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0000008"/>
    <w:multiLevelType w:val="multilevel"/>
    <w:tmpl w:val="00000008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4">
    <w:nsid w:val="0000000A"/>
    <w:multiLevelType w:val="multilevel"/>
    <w:tmpl w:val="000000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00000010"/>
    <w:multiLevelType w:val="multilevel"/>
    <w:tmpl w:val="000000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00000013"/>
    <w:multiLevelType w:val="multilevel"/>
    <w:tmpl w:val="000000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000000"/>
    <w:rsid w:val="637454A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SimSu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99" w:semiHidden="0" w:name="Balloon Text"/>
    <w:lsdException w:unhideWhenUsed="0" w:uiPriority="3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480" w:after="0"/>
      <w:outlineLvl w:val="0"/>
    </w:pPr>
    <w:rPr>
      <w:rFonts w:ascii="Calibri Light" w:hAnsi="Calibri Light" w:eastAsia="SimSun" w:cs="SimSun"/>
      <w:b/>
      <w:bCs/>
      <w:color w:val="2E74B5"/>
      <w:sz w:val="28"/>
      <w:szCs w:val="28"/>
    </w:rPr>
  </w:style>
  <w:style w:type="paragraph" w:styleId="3">
    <w:name w:val="heading 2"/>
    <w:basedOn w:val="1"/>
    <w:next w:val="1"/>
    <w:link w:val="23"/>
    <w:qFormat/>
    <w:uiPriority w:val="9"/>
    <w:pPr>
      <w:keepNext/>
      <w:keepLines/>
      <w:spacing w:before="200" w:after="0" w:line="276" w:lineRule="auto"/>
      <w:outlineLvl w:val="1"/>
    </w:pPr>
    <w:rPr>
      <w:rFonts w:ascii="Calibri Light" w:hAnsi="Calibri Light" w:eastAsia="SimSun" w:cs="SimSun"/>
      <w:b/>
      <w:bCs/>
      <w:color w:val="5B9BD5"/>
      <w:sz w:val="26"/>
      <w:szCs w:val="26"/>
      <w:lang w:val="en-IN"/>
    </w:rPr>
  </w:style>
  <w:style w:type="paragraph" w:styleId="4">
    <w:name w:val="heading 3"/>
    <w:basedOn w:val="1"/>
    <w:next w:val="1"/>
    <w:link w:val="19"/>
    <w:qFormat/>
    <w:uiPriority w:val="9"/>
    <w:pPr>
      <w:keepNext/>
      <w:keepLines/>
      <w:spacing w:before="200" w:after="0" w:line="276" w:lineRule="auto"/>
      <w:outlineLvl w:val="2"/>
    </w:pPr>
    <w:rPr>
      <w:rFonts w:ascii="Calibri Light" w:hAnsi="Calibri Light" w:eastAsia="SimSun" w:cs="SimSun"/>
      <w:b/>
      <w:bCs/>
      <w:color w:val="5B9BD5"/>
      <w:lang w:val="en-IN"/>
    </w:rPr>
  </w:style>
  <w:style w:type="paragraph" w:styleId="5">
    <w:name w:val="heading 4"/>
    <w:basedOn w:val="1"/>
    <w:next w:val="1"/>
    <w:link w:val="33"/>
    <w:qFormat/>
    <w:uiPriority w:val="9"/>
    <w:pPr>
      <w:keepNext/>
      <w:keepLines/>
      <w:spacing w:before="200" w:after="0"/>
      <w:outlineLvl w:val="3"/>
    </w:pPr>
    <w:rPr>
      <w:rFonts w:ascii="Calibri Light" w:hAnsi="Calibri Light" w:eastAsia="SimSun" w:cs="SimSun"/>
      <w:b/>
      <w:bCs/>
      <w:i/>
      <w:iCs/>
      <w:color w:val="5B9BD5"/>
    </w:rPr>
  </w:style>
  <w:style w:type="character" w:default="1" w:styleId="9">
    <w:name w:val="Default Paragraph Font"/>
    <w:uiPriority w:val="1"/>
  </w:style>
  <w:style w:type="table" w:default="1" w:styleId="14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7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HTML Preformatted"/>
    <w:basedOn w:val="1"/>
    <w:link w:val="26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8">
    <w:name w:val="Normal (Web)"/>
    <w:basedOn w:val="1"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Emphasis"/>
    <w:basedOn w:val="9"/>
    <w:qFormat/>
    <w:uiPriority w:val="20"/>
    <w:rPr>
      <w:i/>
      <w:iCs/>
    </w:rPr>
  </w:style>
  <w:style w:type="character" w:styleId="11">
    <w:name w:val="HTML Code"/>
    <w:basedOn w:val="9"/>
    <w:uiPriority w:val="99"/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9"/>
    <w:uiPriority w:val="99"/>
    <w:rPr>
      <w:color w:val="0000FF"/>
      <w:u w:val="single"/>
    </w:rPr>
  </w:style>
  <w:style w:type="character" w:styleId="13">
    <w:name w:val="Strong"/>
    <w:basedOn w:val="9"/>
    <w:qFormat/>
    <w:uiPriority w:val="22"/>
    <w:rPr>
      <w:b/>
      <w:bCs/>
    </w:rPr>
  </w:style>
  <w:style w:type="table" w:styleId="15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Balloon Text Char"/>
    <w:basedOn w:val="9"/>
    <w:link w:val="6"/>
    <w:uiPriority w:val="99"/>
    <w:rPr>
      <w:rFonts w:ascii="Tahoma" w:hAnsi="Tahoma" w:cs="Tahoma"/>
      <w:sz w:val="16"/>
      <w:szCs w:val="16"/>
    </w:rPr>
  </w:style>
  <w:style w:type="character" w:customStyle="1" w:styleId="18">
    <w:name w:val="mwe-math-mathml-inline"/>
    <w:basedOn w:val="9"/>
    <w:uiPriority w:val="0"/>
  </w:style>
  <w:style w:type="character" w:customStyle="1" w:styleId="19">
    <w:name w:val="Heading 3 Char_06737664-d7fe-41ee-b7c9-36891798d7da"/>
    <w:basedOn w:val="9"/>
    <w:link w:val="4"/>
    <w:uiPriority w:val="9"/>
    <w:rPr>
      <w:rFonts w:ascii="Calibri Light" w:hAnsi="Calibri Light" w:eastAsia="SimSun" w:cs="SimSun"/>
      <w:b/>
      <w:bCs/>
      <w:color w:val="5B9BD5"/>
      <w:lang w:val="en-IN"/>
    </w:rPr>
  </w:style>
  <w:style w:type="character" w:customStyle="1" w:styleId="20">
    <w:name w:val="mw-headline"/>
    <w:basedOn w:val="9"/>
    <w:uiPriority w:val="0"/>
  </w:style>
  <w:style w:type="character" w:customStyle="1" w:styleId="21">
    <w:name w:val="mw-editsection"/>
    <w:basedOn w:val="9"/>
    <w:uiPriority w:val="0"/>
  </w:style>
  <w:style w:type="character" w:customStyle="1" w:styleId="22">
    <w:name w:val="mw-editsection-bracket"/>
    <w:basedOn w:val="9"/>
    <w:qFormat/>
    <w:uiPriority w:val="0"/>
  </w:style>
  <w:style w:type="character" w:customStyle="1" w:styleId="23">
    <w:name w:val="Heading 2 Char_7b2b7b7e-281e-48bf-87be-2b686726a7c7"/>
    <w:basedOn w:val="9"/>
    <w:link w:val="3"/>
    <w:uiPriority w:val="9"/>
    <w:rPr>
      <w:rFonts w:ascii="Calibri Light" w:hAnsi="Calibri Light" w:eastAsia="SimSun" w:cs="SimSun"/>
      <w:b/>
      <w:bCs/>
      <w:color w:val="5B9BD5"/>
      <w:sz w:val="26"/>
      <w:szCs w:val="26"/>
      <w:lang w:val="en-IN"/>
    </w:rPr>
  </w:style>
  <w:style w:type="paragraph" w:styleId="24">
    <w:name w:val="No Spacing"/>
    <w:qFormat/>
    <w:uiPriority w:val="1"/>
    <w:pPr>
      <w:spacing w:after="0" w:line="240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character" w:customStyle="1" w:styleId="25">
    <w:name w:val="Heading 1 Char_8b5499f5-ead4-4a87-a347-9638598bd9eb"/>
    <w:basedOn w:val="9"/>
    <w:link w:val="2"/>
    <w:uiPriority w:val="9"/>
    <w:rPr>
      <w:rFonts w:ascii="Calibri Light" w:hAnsi="Calibri Light" w:eastAsia="SimSun" w:cs="SimSun"/>
      <w:b/>
      <w:bCs/>
      <w:color w:val="2E74B5"/>
      <w:sz w:val="28"/>
      <w:szCs w:val="28"/>
    </w:rPr>
  </w:style>
  <w:style w:type="character" w:customStyle="1" w:styleId="26">
    <w:name w:val="HTML Preformatted Char"/>
    <w:basedOn w:val="9"/>
    <w:link w:val="7"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7">
    <w:name w:val="ipa"/>
    <w:basedOn w:val="9"/>
    <w:uiPriority w:val="0"/>
  </w:style>
  <w:style w:type="paragraph" w:customStyle="1" w:styleId="28">
    <w:name w:val="p14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9">
    <w:name w:val="p7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30">
    <w:name w:val="p5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31">
    <w:name w:val="apple-converted-space"/>
    <w:basedOn w:val="9"/>
    <w:uiPriority w:val="0"/>
  </w:style>
  <w:style w:type="paragraph" w:customStyle="1" w:styleId="32">
    <w:name w:val="imgcaption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33">
    <w:name w:val="Heading 4 Char_83cc8799-9aaa-4efe-b95c-4ef6309d6fcb"/>
    <w:basedOn w:val="9"/>
    <w:link w:val="5"/>
    <w:uiPriority w:val="9"/>
    <w:rPr>
      <w:rFonts w:ascii="Calibri Light" w:hAnsi="Calibri Light" w:eastAsia="SimSun" w:cs="SimSun"/>
      <w:b/>
      <w:bCs/>
      <w:i/>
      <w:iCs/>
      <w:color w:val="5B9BD5"/>
    </w:rPr>
  </w:style>
  <w:style w:type="character" w:customStyle="1" w:styleId="34">
    <w:name w:val="user-input"/>
    <w:basedOn w:val="9"/>
    <w:uiPriority w:val="0"/>
  </w:style>
  <w:style w:type="character" w:customStyle="1" w:styleId="35">
    <w:name w:val="phptagcolor"/>
    <w:basedOn w:val="9"/>
    <w:uiPriority w:val="0"/>
  </w:style>
  <w:style w:type="character" w:customStyle="1" w:styleId="36">
    <w:name w:val="phpkeywordcolor"/>
    <w:basedOn w:val="9"/>
    <w:uiPriority w:val="0"/>
  </w:style>
  <w:style w:type="character" w:customStyle="1" w:styleId="37">
    <w:name w:val="phpstringcolor"/>
    <w:basedOn w:val="9"/>
    <w:uiPriority w:val="0"/>
  </w:style>
  <w:style w:type="character" w:customStyle="1" w:styleId="38">
    <w:name w:val="phpnumbercolor"/>
    <w:basedOn w:val="9"/>
    <w:uiPriority w:val="0"/>
  </w:style>
  <w:style w:type="character" w:customStyle="1" w:styleId="39">
    <w:name w:val="commentcolor"/>
    <w:basedOn w:val="9"/>
    <w:uiPriority w:val="0"/>
  </w:style>
  <w:style w:type="character" w:customStyle="1" w:styleId="40">
    <w:name w:val="unicode"/>
    <w:basedOn w:val="9"/>
    <w:uiPriority w:val="0"/>
  </w:style>
  <w:style w:type="paragraph" w:customStyle="1" w:styleId="41">
    <w:name w:val="comp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42">
    <w:name w:val="preprocessor"/>
    <w:basedOn w:val="9"/>
    <w:uiPriority w:val="0"/>
  </w:style>
  <w:style w:type="character" w:customStyle="1" w:styleId="43">
    <w:name w:val="keyword"/>
    <w:basedOn w:val="9"/>
    <w:uiPriority w:val="0"/>
  </w:style>
  <w:style w:type="character" w:customStyle="1" w:styleId="44">
    <w:name w:val="datatypes"/>
    <w:basedOn w:val="9"/>
    <w:uiPriority w:val="0"/>
  </w:style>
  <w:style w:type="character" w:customStyle="1" w:styleId="45">
    <w:name w:val="string"/>
    <w:basedOn w:val="9"/>
    <w:uiPriority w:val="0"/>
  </w:style>
  <w:style w:type="character" w:customStyle="1" w:styleId="46">
    <w:name w:val="comment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809</Words>
  <Characters>4261</Characters>
  <Paragraphs>201</Paragraphs>
  <TotalTime>1</TotalTime>
  <ScaleCrop>false</ScaleCrop>
  <LinksUpToDate>false</LinksUpToDate>
  <CharactersWithSpaces>5256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2020-06-23T11:43:00Z</dcterms:created>
  <dc:creator>Parveez Shariff</dc:creator>
  <cp:lastModifiedBy>Nandika</cp:lastModifiedBy>
  <dcterms:modified xsi:type="dcterms:W3CDTF">2020-06-23T12:07:28Z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